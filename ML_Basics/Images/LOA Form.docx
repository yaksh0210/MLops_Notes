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F3" w:rsidRDefault="007A0BF3">
      <w:pPr>
        <w:spacing w:line="200" w:lineRule="exact"/>
      </w:pPr>
    </w:p>
    <w:p w:rsidR="007A0BF3" w:rsidRDefault="007A0BF3">
      <w:pPr>
        <w:spacing w:before="17" w:line="240" w:lineRule="exact"/>
        <w:rPr>
          <w:sz w:val="24"/>
          <w:szCs w:val="24"/>
        </w:rPr>
      </w:pPr>
    </w:p>
    <w:p w:rsidR="007A0BF3" w:rsidRDefault="003B7D65">
      <w:pPr>
        <w:spacing w:line="360" w:lineRule="exact"/>
        <w:ind w:left="2191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268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ge">
                  <wp:posOffset>1207770</wp:posOffset>
                </wp:positionV>
                <wp:extent cx="5991225" cy="381000"/>
                <wp:effectExtent l="0" t="0" r="0" b="1905"/>
                <wp:wrapNone/>
                <wp:docPr id="4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381000"/>
                          <a:chOff x="1455" y="1902"/>
                          <a:chExt cx="9435" cy="600"/>
                        </a:xfrm>
                      </wpg:grpSpPr>
                      <wps:wsp>
                        <wps:cNvPr id="43" name="Freeform 17"/>
                        <wps:cNvSpPr>
                          <a:spLocks/>
                        </wps:cNvSpPr>
                        <wps:spPr bwMode="auto">
                          <a:xfrm>
                            <a:off x="1455" y="1902"/>
                            <a:ext cx="9435" cy="600"/>
                          </a:xfrm>
                          <a:custGeom>
                            <a:avLst/>
                            <a:gdLst>
                              <a:gd name="T0" fmla="+- 0 1455 1455"/>
                              <a:gd name="T1" fmla="*/ T0 w 9435"/>
                              <a:gd name="T2" fmla="+- 0 2502 1902"/>
                              <a:gd name="T3" fmla="*/ 2502 h 600"/>
                              <a:gd name="T4" fmla="+- 0 10890 1455"/>
                              <a:gd name="T5" fmla="*/ T4 w 9435"/>
                              <a:gd name="T6" fmla="+- 0 2502 1902"/>
                              <a:gd name="T7" fmla="*/ 2502 h 600"/>
                              <a:gd name="T8" fmla="+- 0 10890 1455"/>
                              <a:gd name="T9" fmla="*/ T8 w 9435"/>
                              <a:gd name="T10" fmla="+- 0 1902 1902"/>
                              <a:gd name="T11" fmla="*/ 1902 h 600"/>
                              <a:gd name="T12" fmla="+- 0 1455 1455"/>
                              <a:gd name="T13" fmla="*/ T12 w 9435"/>
                              <a:gd name="T14" fmla="+- 0 1902 1902"/>
                              <a:gd name="T15" fmla="*/ 1902 h 600"/>
                              <a:gd name="T16" fmla="+- 0 1455 1455"/>
                              <a:gd name="T17" fmla="*/ T16 w 9435"/>
                              <a:gd name="T18" fmla="+- 0 2502 1902"/>
                              <a:gd name="T19" fmla="*/ 2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35" h="600">
                                <a:moveTo>
                                  <a:pt x="0" y="600"/>
                                </a:moveTo>
                                <a:lnTo>
                                  <a:pt x="9435" y="600"/>
                                </a:lnTo>
                                <a:lnTo>
                                  <a:pt x="9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29EBA0" id="Group 16" o:spid="_x0000_s1026" style="position:absolute;margin-left:72.75pt;margin-top:95.1pt;width:471.75pt;height:30pt;z-index:-1212;mso-position-horizontal-relative:page;mso-position-vertical-relative:page" coordorigin="1455,1902" coordsize="9435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">
                <v:shape id="Freeform 17" o:spid="_x0000_s1027" style="position:absolute;left:1455;top:1902;width:9435;height:600;visibility:visible;mso-wrap-style:square;v-text-anchor:top" coordsize="9435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qIcUA&#10;AADbAAAADwAAAGRycy9kb3ducmV2LnhtbESPS2vCQBSF9wX/w3CFbopOrEVrdBJ8UJBuSmyh20vm&#10;mglm7sTMqPHfdwqFLg/n8XFWeW8bcaXO144VTMYJCOLS6ZorBV+fb6NXED4ga2wck4I7ecizwcMK&#10;U+1uXND1ECoRR9inqMCE0KZS+tKQRT92LXH0jq6zGKLsKqk7vMVx28jnJJlJizVHgsGWtobK0+Fi&#10;I7fuN3Y3N4vz03ad6P3He/E9Pyv1OOzXSxCB+vAf/mvvtYKXK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GohxQAAANsAAAAPAAAAAAAAAAAAAAAAAJgCAABkcnMv&#10;ZG93bnJldi54bWxQSwUGAAAAAAQABAD1AAAAigMAAAAA&#10;" path="m,600r9435,l9435,,,,,600xe" fillcolor="#17375e" stroked="f">
                  <v:path arrowok="t" o:connecttype="custom" o:connectlocs="0,2502;9435,2502;9435,1902;0,1902;0,2502" o:connectangles="0,0,0,0,0"/>
                </v:shape>
                <w10:wrap anchorx="page" anchory="page"/>
              </v:group>
            </w:pict>
          </mc:Fallback>
        </mc:AlternateConten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I</w:t>
      </w:r>
      <w:r w:rsidR="00B7464A">
        <w:rPr>
          <w:rFonts w:ascii="Calibri" w:eastAsia="Calibri" w:hAnsi="Calibri" w:cs="Calibri"/>
          <w:b/>
          <w:color w:val="FFFFFF"/>
          <w:spacing w:val="-2"/>
          <w:sz w:val="30"/>
          <w:szCs w:val="30"/>
        </w:rPr>
        <w:t>N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FOR</w:t>
      </w:r>
      <w:r w:rsidR="00B7464A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M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ATI</w:t>
      </w:r>
      <w:r w:rsidR="00B7464A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O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N</w:t>
      </w:r>
      <w:r w:rsidR="00B7464A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 xml:space="preserve"> </w:t>
      </w:r>
      <w:r w:rsidR="00B7464A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R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E</w:t>
      </w:r>
      <w:r w:rsidR="00B7464A">
        <w:rPr>
          <w:rFonts w:ascii="Calibri" w:eastAsia="Calibri" w:hAnsi="Calibri" w:cs="Calibri"/>
          <w:b/>
          <w:color w:val="FFFFFF"/>
          <w:spacing w:val="3"/>
          <w:sz w:val="30"/>
          <w:szCs w:val="30"/>
        </w:rPr>
        <w:t>L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 xml:space="preserve">EASE </w:t>
      </w:r>
      <w:r w:rsidR="00B7464A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F</w:t>
      </w:r>
      <w:r w:rsidR="00B7464A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O</w:t>
      </w:r>
      <w:r w:rsidR="00B7464A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R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M</w:t>
      </w:r>
      <w:r w:rsidR="00B7464A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 xml:space="preserve"> 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/ CON</w:t>
      </w:r>
      <w:r w:rsidR="00B7464A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S</w:t>
      </w:r>
      <w:r w:rsidR="00B7464A">
        <w:rPr>
          <w:rFonts w:ascii="Calibri" w:eastAsia="Calibri" w:hAnsi="Calibri" w:cs="Calibri"/>
          <w:b/>
          <w:color w:val="FFFFFF"/>
          <w:sz w:val="30"/>
          <w:szCs w:val="30"/>
        </w:rPr>
        <w:t>ENT</w:t>
      </w:r>
    </w:p>
    <w:p w:rsidR="007A0BF3" w:rsidRDefault="007A0BF3">
      <w:pPr>
        <w:spacing w:before="4" w:line="140" w:lineRule="exact"/>
        <w:rPr>
          <w:sz w:val="15"/>
          <w:szCs w:val="15"/>
        </w:rPr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B7464A">
      <w:pPr>
        <w:spacing w:before="16" w:line="260" w:lineRule="exact"/>
        <w:ind w:left="1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Wh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cern,</w:t>
      </w: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before="1" w:line="220" w:lineRule="exact"/>
        <w:rPr>
          <w:sz w:val="22"/>
          <w:szCs w:val="22"/>
        </w:rPr>
      </w:pPr>
    </w:p>
    <w:p w:rsidR="007A0BF3" w:rsidRDefault="00B7464A">
      <w:pPr>
        <w:spacing w:before="16"/>
        <w:ind w:left="1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I,</w:t>
      </w:r>
    </w:p>
    <w:p w:rsidR="007A0BF3" w:rsidRDefault="003B7D65">
      <w:pPr>
        <w:spacing w:line="260" w:lineRule="exact"/>
        <w:ind w:left="88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267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ragraph">
                  <wp:posOffset>36830</wp:posOffset>
                </wp:positionV>
                <wp:extent cx="5120640" cy="6350"/>
                <wp:effectExtent l="3810" t="8255" r="9525" b="4445"/>
                <wp:wrapNone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6350"/>
                          <a:chOff x="2001" y="58"/>
                          <a:chExt cx="8064" cy="10"/>
                        </a:xfrm>
                      </wpg:grpSpPr>
                      <wpg:grpSp>
                        <wpg:cNvPr id="36" name="Group 10"/>
                        <wpg:cNvGrpSpPr>
                          <a:grpSpLocks/>
                        </wpg:cNvGrpSpPr>
                        <wpg:grpSpPr bwMode="auto">
                          <a:xfrm>
                            <a:off x="2006" y="63"/>
                            <a:ext cx="7217" cy="0"/>
                            <a:chOff x="2006" y="63"/>
                            <a:chExt cx="7217" cy="0"/>
                          </a:xfrm>
                        </wpg:grpSpPr>
                        <wps:wsp>
                          <wps:cNvPr id="37" name="Freeform 15"/>
                          <wps:cNvSpPr>
                            <a:spLocks/>
                          </wps:cNvSpPr>
                          <wps:spPr bwMode="auto">
                            <a:xfrm>
                              <a:off x="2006" y="63"/>
                              <a:ext cx="7217" cy="0"/>
                            </a:xfrm>
                            <a:custGeom>
                              <a:avLst/>
                              <a:gdLst>
                                <a:gd name="T0" fmla="+- 0 2006 2006"/>
                                <a:gd name="T1" fmla="*/ T0 w 7217"/>
                                <a:gd name="T2" fmla="+- 0 9223 2006"/>
                                <a:gd name="T3" fmla="*/ T2 w 72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17">
                                  <a:moveTo>
                                    <a:pt x="0" y="0"/>
                                  </a:moveTo>
                                  <a:lnTo>
                                    <a:pt x="7217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28" y="63"/>
                              <a:ext cx="415" cy="0"/>
                              <a:chOff x="9228" y="63"/>
                              <a:chExt cx="415" cy="0"/>
                            </a:xfrm>
                          </wpg:grpSpPr>
                          <wps:wsp>
                            <wps:cNvPr id="39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9228" y="63"/>
                                <a:ext cx="415" cy="0"/>
                              </a:xfrm>
                              <a:custGeom>
                                <a:avLst/>
                                <a:gdLst>
                                  <a:gd name="T0" fmla="+- 0 9228 9228"/>
                                  <a:gd name="T1" fmla="*/ T0 w 415"/>
                                  <a:gd name="T2" fmla="+- 0 9643 9228"/>
                                  <a:gd name="T3" fmla="*/ T2 w 41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15">
                                    <a:moveTo>
                                      <a:pt x="0" y="0"/>
                                    </a:moveTo>
                                    <a:lnTo>
                                      <a:pt x="415" y="0"/>
                                    </a:lnTo>
                                  </a:path>
                                </a:pathLst>
                              </a:cu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48" y="63"/>
                                <a:ext cx="412" cy="0"/>
                                <a:chOff x="9648" y="63"/>
                                <a:chExt cx="412" cy="0"/>
                              </a:xfrm>
                            </wpg:grpSpPr>
                            <wps:wsp>
                              <wps:cNvPr id="41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48" y="63"/>
                                  <a:ext cx="412" cy="0"/>
                                </a:xfrm>
                                <a:custGeom>
                                  <a:avLst/>
                                  <a:gdLst>
                                    <a:gd name="T0" fmla="+- 0 9648 9648"/>
                                    <a:gd name="T1" fmla="*/ T0 w 412"/>
                                    <a:gd name="T2" fmla="+- 0 10060 9648"/>
                                    <a:gd name="T3" fmla="*/ T2 w 41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2">
                                      <a:moveTo>
                                        <a:pt x="0" y="0"/>
                                      </a:moveTo>
                                      <a:lnTo>
                                        <a:pt x="4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F4A68C9" id="Group 9" o:spid="_x0000_s1026" style="position:absolute;margin-left:100.05pt;margin-top:2.9pt;width:403.2pt;height:.5pt;z-index:-1213;mso-position-horizontal-relative:page" coordorigin="2001,58" coordsize="80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">
                <v:group id="Group 10" o:spid="_x0000_s1027" style="position:absolute;left:2006;top:63;width:7217;height:0" coordorigin="2006,63" coordsize="72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5" o:spid="_x0000_s1028" style="position:absolute;left:2006;top:63;width:7217;height:0;visibility:visible;mso-wrap-style:square;v-text-anchor:top" coordsize="72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oqcIA&#10;AADbAAAADwAAAGRycy9kb3ducmV2LnhtbESPQWvCQBSE70L/w/IEL1I3VbGSugmlIaJHtb0/sq9J&#10;MPs2ZFeT9te7guBxmPlmmE06mEZcqXO1ZQVvswgEcWF1zaWC71P+ugbhPLLGxjIp+CMHafIy2mCs&#10;bc8Huh59KUIJuxgVVN63sZSuqMigm9mWOHi/tjPog+xKqTvsQ7lp5DyKVtJgzWGhwpa+KirOx4tR&#10;sOAly5/MZtss362b/5LkdH9RajIePj9AeBr8M/ygdzpw73D/En6AT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mipwgAAANsAAAAPAAAAAAAAAAAAAAAAAJgCAABkcnMvZG93&#10;bnJldi54bWxQSwUGAAAAAAQABAD1AAAAhwMAAAAA&#10;" path="m,l7217,e" filled="f" strokeweight=".16931mm">
                    <v:path arrowok="t" o:connecttype="custom" o:connectlocs="0,0;7217,0" o:connectangles="0,0"/>
                  </v:shape>
                  <v:group id="Group 11" o:spid="_x0000_s1029" style="position:absolute;left:9228;top:63;width:415;height:0" coordorigin="9228,63" coordsize="4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Freeform 14" o:spid="_x0000_s1030" style="position:absolute;left:9228;top:63;width:415;height:0;visibility:visible;mso-wrap-style:square;v-text-anchor:top" coordsize="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Q78UA&#10;AADbAAAADwAAAGRycy9kb3ducmV2LnhtbESP3WrCQBSE7wu+w3IK3tWNtViNriINpaUg+I+Xh+xp&#10;EsyeDbtrTN++WxB6OczMN8x82ZlatOR8ZVnBcJCAIM6trrhQcNi/P01A+ICssbZMCn7Iw3LRe5hj&#10;qu2Nt9TuQiEihH2KCsoQmlRKn5dk0A9sQxy9b+sMhihdIbXDW4SbWj4nyVgarDgulNjQW0n5ZXc1&#10;Cj5oc26PWfZyvGZfF7sZmte1OynVf+xWMxCBuvAfvrc/tYLRF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NDvxQAAANsAAAAPAAAAAAAAAAAAAAAAAJgCAABkcnMv&#10;ZG93bnJldi54bWxQSwUGAAAAAAQABAD1AAAAigMAAAAA&#10;" path="m,l415,e" filled="f" strokeweight=".16931mm">
                      <v:path arrowok="t" o:connecttype="custom" o:connectlocs="0,0;415,0" o:connectangles="0,0"/>
                    </v:shape>
                    <v:group id="Group 12" o:spid="_x0000_s1031" style="position:absolute;left:9648;top:63;width:412;height:0" coordorigin="9648,63" coordsize="4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Freeform 13" o:spid="_x0000_s1032" style="position:absolute;left:9648;top:63;width:412;height:0;visibility:visible;mso-wrap-style:square;v-text-anchor:top" coordsize="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IdMQA&#10;AADbAAAADwAAAGRycy9kb3ducmV2LnhtbESPT2vCQBTE7wW/w/IEb3WjhFJTVxFBmoNCo8XzI/tM&#10;gtm3MbvNn2/vFgo9DjPzG2a9HUwtOmpdZVnBYh6BIM6trrhQ8H05vL6DcB5ZY22ZFIzkYLuZvKwx&#10;0bbnjLqzL0SAsEtQQel9k0jp8pIMurltiIN3s61BH2RbSN1iH+CmlssoepMGKw4LJTa0Lym/n3+M&#10;gs9spGzl9PH6dVk+Dv0+PV1XsVKz6bD7AOFp8P/hv3aqFcQL+P0Sf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eSHTEAAAA2wAAAA8AAAAAAAAAAAAAAAAAmAIAAGRycy9k&#10;b3ducmV2LnhtbFBLBQYAAAAABAAEAPUAAACJAwAAAAA=&#10;" path="m,l412,e" filled="f" strokeweight=".16931mm">
                        <v:path arrowok="t" o:connecttype="custom" o:connectlocs="0,0;412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B7464A">
        <w:rPr>
          <w:rFonts w:ascii="Calibri" w:eastAsia="Calibri" w:hAnsi="Calibri" w:cs="Calibri"/>
          <w:sz w:val="22"/>
          <w:szCs w:val="22"/>
        </w:rPr>
        <w:t>(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L</w:t>
      </w:r>
      <w:r w:rsidR="00B7464A">
        <w:rPr>
          <w:rFonts w:ascii="Calibri" w:eastAsia="Calibri" w:hAnsi="Calibri" w:cs="Calibri"/>
          <w:sz w:val="22"/>
          <w:szCs w:val="22"/>
        </w:rPr>
        <w:t>ast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 xml:space="preserve">e)                                            </w:t>
      </w:r>
      <w:r w:rsidR="00B7464A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(Fi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st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 xml:space="preserve">e)                                         </w:t>
      </w:r>
      <w:r w:rsidR="00B7464A"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(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B7464A">
        <w:rPr>
          <w:rFonts w:ascii="Calibri" w:eastAsia="Calibri" w:hAnsi="Calibri" w:cs="Calibri"/>
          <w:sz w:val="22"/>
          <w:szCs w:val="22"/>
        </w:rPr>
        <w:t>le N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e)</w:t>
      </w:r>
    </w:p>
    <w:p w:rsidR="007A0BF3" w:rsidRDefault="007A0BF3">
      <w:pPr>
        <w:spacing w:line="180" w:lineRule="exact"/>
        <w:rPr>
          <w:sz w:val="19"/>
          <w:szCs w:val="19"/>
        </w:rPr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B434F" w:rsidP="007B434F">
      <w:pPr>
        <w:spacing w:before="16" w:line="354" w:lineRule="auto"/>
        <w:ind w:left="192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Hereby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aut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B7464A">
        <w:rPr>
          <w:rFonts w:ascii="Calibri" w:eastAsia="Calibri" w:hAnsi="Calibri" w:cs="Calibri"/>
          <w:sz w:val="22"/>
          <w:szCs w:val="22"/>
        </w:rPr>
        <w:t>e,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B7464A">
        <w:rPr>
          <w:rFonts w:ascii="Calibri" w:eastAsia="Calibri" w:hAnsi="Calibri" w:cs="Calibri"/>
          <w:b/>
          <w:sz w:val="22"/>
          <w:szCs w:val="22"/>
        </w:rPr>
        <w:t>F</w:t>
      </w:r>
      <w:r w:rsidR="00B7464A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B7464A">
        <w:rPr>
          <w:rFonts w:ascii="Calibri" w:eastAsia="Calibri" w:hAnsi="Calibri" w:cs="Calibri"/>
          <w:b/>
          <w:sz w:val="22"/>
          <w:szCs w:val="22"/>
        </w:rPr>
        <w:t>st</w:t>
      </w:r>
      <w:bookmarkStart w:id="0" w:name="_GoBack"/>
      <w:bookmarkEnd w:id="0"/>
      <w:r w:rsidR="00B7464A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 w:rsidR="00B7464A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B7464A">
        <w:rPr>
          <w:rFonts w:ascii="Calibri" w:eastAsia="Calibri" w:hAnsi="Calibri" w:cs="Calibri"/>
          <w:b/>
          <w:sz w:val="22"/>
          <w:szCs w:val="22"/>
        </w:rPr>
        <w:t>k</w:t>
      </w:r>
      <w:r w:rsidR="00B7464A"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 w:rsidR="00B7464A">
        <w:rPr>
          <w:rFonts w:ascii="Calibri" w:eastAsia="Calibri" w:hAnsi="Calibri" w:cs="Calibri"/>
          <w:b/>
          <w:sz w:val="22"/>
          <w:szCs w:val="22"/>
        </w:rPr>
        <w:t>d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B7464A">
        <w:rPr>
          <w:rFonts w:ascii="Calibri" w:eastAsia="Calibri" w:hAnsi="Calibri" w:cs="Calibri"/>
          <w:b/>
          <w:sz w:val="22"/>
          <w:szCs w:val="22"/>
        </w:rPr>
        <w:t>ks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 w:rsidR="00B7464A">
        <w:rPr>
          <w:rFonts w:ascii="Calibri" w:eastAsia="Calibri" w:hAnsi="Calibri" w:cs="Calibri"/>
          <w:b/>
          <w:sz w:val="22"/>
          <w:szCs w:val="22"/>
        </w:rPr>
        <w:t>LP</w:t>
      </w:r>
      <w:r w:rsidR="00B7464A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nd/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 any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f i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s su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si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ia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ies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aff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>liat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 pa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tners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 xml:space="preserve">r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v</w:t>
      </w:r>
      <w:r w:rsidR="00B7464A">
        <w:rPr>
          <w:rFonts w:ascii="Calibri" w:eastAsia="Calibri" w:hAnsi="Calibri" w:cs="Calibri"/>
          <w:sz w:val="22"/>
          <w:szCs w:val="22"/>
        </w:rPr>
        <w:t>en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,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er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B7464A">
        <w:rPr>
          <w:rFonts w:ascii="Calibri" w:eastAsia="Calibri" w:hAnsi="Calibri" w:cs="Calibri"/>
          <w:sz w:val="22"/>
          <w:szCs w:val="22"/>
        </w:rPr>
        <w:t>ati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z w:val="22"/>
          <w:szCs w:val="22"/>
        </w:rPr>
        <w:t xml:space="preserve">cting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its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eha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B7464A">
        <w:rPr>
          <w:rFonts w:ascii="Calibri" w:eastAsia="Calibri" w:hAnsi="Calibri" w:cs="Calibri"/>
          <w:sz w:val="22"/>
          <w:szCs w:val="22"/>
        </w:rPr>
        <w:t>f,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v</w:t>
      </w:r>
      <w:r w:rsidR="00B7464A">
        <w:rPr>
          <w:rFonts w:ascii="Calibri" w:eastAsia="Calibri" w:hAnsi="Calibri" w:cs="Calibri"/>
          <w:sz w:val="22"/>
          <w:szCs w:val="22"/>
        </w:rPr>
        <w:t>eri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ati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re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ented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B7464A">
        <w:rPr>
          <w:rFonts w:ascii="Calibri" w:eastAsia="Calibri" w:hAnsi="Calibri" w:cs="Calibri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y 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ent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B7464A">
        <w:rPr>
          <w:rFonts w:ascii="Calibri" w:eastAsia="Calibri" w:hAnsi="Calibri" w:cs="Calibri"/>
          <w:sz w:val="22"/>
          <w:szCs w:val="22"/>
        </w:rPr>
        <w:t>licati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 xml:space="preserve">n 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to</w:t>
      </w:r>
      <w:r w:rsidR="00B7464A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ile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7464A">
        <w:rPr>
          <w:rFonts w:ascii="Calibri" w:eastAsia="Calibri" w:hAnsi="Calibri" w:cs="Calibri"/>
          <w:sz w:val="22"/>
          <w:szCs w:val="22"/>
        </w:rPr>
        <w:t>kgr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report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that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e.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 xml:space="preserve">I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B7464A">
        <w:rPr>
          <w:rFonts w:ascii="Calibri" w:eastAsia="Calibri" w:hAnsi="Calibri" w:cs="Calibri"/>
          <w:sz w:val="22"/>
          <w:szCs w:val="22"/>
        </w:rPr>
        <w:t>ereby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B7464A">
        <w:rPr>
          <w:rFonts w:ascii="Calibri" w:eastAsia="Calibri" w:hAnsi="Calibri" w:cs="Calibri"/>
          <w:sz w:val="22"/>
          <w:szCs w:val="22"/>
        </w:rPr>
        <w:t>ra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5"/>
          <w:sz w:val="22"/>
          <w:szCs w:val="22"/>
        </w:rPr>
        <w:t>u</w:t>
      </w:r>
      <w:r w:rsidR="00B7464A">
        <w:rPr>
          <w:rFonts w:ascii="Calibri" w:eastAsia="Calibri" w:hAnsi="Calibri" w:cs="Calibri"/>
          <w:sz w:val="22"/>
          <w:szCs w:val="22"/>
        </w:rPr>
        <w:t>th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>ty 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ea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er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th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le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tt</w:t>
      </w:r>
      <w:r w:rsidR="00B7464A">
        <w:rPr>
          <w:rFonts w:ascii="Calibri" w:eastAsia="Calibri" w:hAnsi="Calibri" w:cs="Calibri"/>
          <w:sz w:val="22"/>
          <w:szCs w:val="22"/>
        </w:rPr>
        <w:t>er</w:t>
      </w:r>
      <w:r w:rsidR="00B7464A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7464A">
        <w:rPr>
          <w:rFonts w:ascii="Calibri" w:eastAsia="Calibri" w:hAnsi="Calibri" w:cs="Calibri"/>
          <w:sz w:val="22"/>
          <w:szCs w:val="22"/>
        </w:rPr>
        <w:t>ce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-4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ed</w:t>
      </w:r>
      <w:r w:rsidR="00B7464A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with</w:t>
      </w:r>
      <w:r w:rsidR="00B7464A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7464A">
        <w:rPr>
          <w:rFonts w:ascii="Calibri" w:eastAsia="Calibri" w:hAnsi="Calibri" w:cs="Calibri"/>
          <w:sz w:val="22"/>
          <w:szCs w:val="22"/>
        </w:rPr>
        <w:t>ll</w:t>
      </w:r>
      <w:r w:rsidR="00B7464A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ai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re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v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49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Criminal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B7464A">
        <w:rPr>
          <w:rFonts w:ascii="Calibri" w:eastAsia="Calibri" w:hAnsi="Calibri" w:cs="Calibri"/>
          <w:sz w:val="22"/>
          <w:szCs w:val="22"/>
        </w:rPr>
        <w:t>eld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mp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B7464A">
        <w:rPr>
          <w:rFonts w:ascii="Calibri" w:eastAsia="Calibri" w:hAnsi="Calibri" w:cs="Calibri"/>
          <w:sz w:val="22"/>
          <w:szCs w:val="22"/>
        </w:rPr>
        <w:t>si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wh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>ch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re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v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7464A">
        <w:rPr>
          <w:rFonts w:ascii="Calibri" w:eastAsia="Calibri" w:hAnsi="Calibri" w:cs="Calibri"/>
          <w:sz w:val="22"/>
          <w:szCs w:val="22"/>
        </w:rPr>
        <w:t>sly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wo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k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.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B7464A">
        <w:rPr>
          <w:rFonts w:ascii="Calibri" w:eastAsia="Calibri" w:hAnsi="Calibri" w:cs="Calibri"/>
          <w:sz w:val="22"/>
          <w:szCs w:val="22"/>
        </w:rPr>
        <w:t>is</w:t>
      </w:r>
      <w:r w:rsidR="00B7464A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z w:val="22"/>
          <w:szCs w:val="22"/>
        </w:rPr>
        <w:t>ti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shou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B7464A">
        <w:rPr>
          <w:rFonts w:ascii="Calibri" w:eastAsia="Calibri" w:hAnsi="Calibri" w:cs="Calibri"/>
          <w:sz w:val="22"/>
          <w:szCs w:val="22"/>
        </w:rPr>
        <w:t>d 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cl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ud</w:t>
      </w:r>
      <w:r w:rsidR="00B7464A">
        <w:rPr>
          <w:rFonts w:ascii="Calibri" w:eastAsia="Calibri" w:hAnsi="Calibri" w:cs="Calibri"/>
          <w:sz w:val="22"/>
          <w:szCs w:val="22"/>
        </w:rPr>
        <w:t>e,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B7464A">
        <w:rPr>
          <w:rFonts w:ascii="Calibri" w:eastAsia="Calibri" w:hAnsi="Calibri" w:cs="Calibri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no</w:t>
      </w:r>
      <w:r w:rsidR="00B7464A">
        <w:rPr>
          <w:rFonts w:ascii="Calibri" w:eastAsia="Calibri" w:hAnsi="Calibri" w:cs="Calibri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res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>ct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,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the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7464A">
        <w:rPr>
          <w:rFonts w:ascii="Calibri" w:eastAsia="Calibri" w:hAnsi="Calibri" w:cs="Calibri"/>
          <w:sz w:val="22"/>
          <w:szCs w:val="22"/>
        </w:rPr>
        <w:t>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B7464A">
        <w:rPr>
          <w:rFonts w:ascii="Calibri" w:eastAsia="Calibri" w:hAnsi="Calibri" w:cs="Calibri"/>
          <w:sz w:val="22"/>
          <w:szCs w:val="22"/>
        </w:rPr>
        <w:t xml:space="preserve">f 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l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en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,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esig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at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,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et</w:t>
      </w:r>
      <w:r w:rsidR="00B7464A">
        <w:rPr>
          <w:rFonts w:ascii="Calibri" w:eastAsia="Calibri" w:hAnsi="Calibri" w:cs="Calibri"/>
          <w:sz w:val="22"/>
          <w:szCs w:val="22"/>
        </w:rPr>
        <w:t>ai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 xml:space="preserve">f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sala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y</w:t>
      </w:r>
      <w:r w:rsidR="00B7464A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 xml:space="preserve">n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7464A">
        <w:rPr>
          <w:rFonts w:ascii="Calibri" w:eastAsia="Calibri" w:hAnsi="Calibri" w:cs="Calibri"/>
          <w:sz w:val="22"/>
          <w:szCs w:val="22"/>
        </w:rPr>
        <w:t>epa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 xml:space="preserve">ture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d  an  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B7464A">
        <w:rPr>
          <w:rFonts w:ascii="Calibri" w:eastAsia="Calibri" w:hAnsi="Calibri" w:cs="Calibri"/>
          <w:sz w:val="22"/>
          <w:szCs w:val="22"/>
        </w:rPr>
        <w:t>ra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B7464A">
        <w:rPr>
          <w:rFonts w:ascii="Calibri" w:eastAsia="Calibri" w:hAnsi="Calibri" w:cs="Calibri"/>
          <w:sz w:val="22"/>
          <w:szCs w:val="22"/>
        </w:rPr>
        <w:t xml:space="preserve">sal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B7464A">
        <w:rPr>
          <w:rFonts w:ascii="Calibri" w:eastAsia="Calibri" w:hAnsi="Calibri" w:cs="Calibri"/>
          <w:sz w:val="22"/>
          <w:szCs w:val="22"/>
        </w:rPr>
        <w:t xml:space="preserve">f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 xml:space="preserve">y 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erf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7464A">
        <w:rPr>
          <w:rFonts w:ascii="Calibri" w:eastAsia="Calibri" w:hAnsi="Calibri" w:cs="Calibri"/>
          <w:sz w:val="22"/>
          <w:szCs w:val="22"/>
        </w:rPr>
        <w:t xml:space="preserve">e, 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c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 xml:space="preserve">ilities </w:t>
      </w:r>
      <w:r w:rsidR="00B7464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d</w:t>
      </w:r>
      <w:r w:rsidR="00B7464A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ch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B7464A">
        <w:rPr>
          <w:rFonts w:ascii="Calibri" w:eastAsia="Calibri" w:hAnsi="Calibri" w:cs="Calibri"/>
          <w:sz w:val="22"/>
          <w:szCs w:val="22"/>
        </w:rPr>
        <w:t xml:space="preserve">racter.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ereby </w:t>
      </w:r>
      <w:r>
        <w:rPr>
          <w:rFonts w:ascii="Calibri" w:eastAsia="Calibri" w:hAnsi="Calibri" w:cs="Calibri"/>
          <w:spacing w:val="2"/>
          <w:sz w:val="22"/>
          <w:szCs w:val="22"/>
        </w:rPr>
        <w:t>release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lia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B7464A">
        <w:rPr>
          <w:rFonts w:ascii="Calibri" w:eastAsia="Calibri" w:hAnsi="Calibri" w:cs="Calibri"/>
          <w:sz w:val="22"/>
          <w:szCs w:val="22"/>
        </w:rPr>
        <w:t>ilit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y</w:t>
      </w:r>
      <w:r w:rsidR="00B7464A">
        <w:rPr>
          <w:rFonts w:ascii="Calibri" w:eastAsia="Calibri" w:hAnsi="Calibri" w:cs="Calibri"/>
          <w:sz w:val="22"/>
          <w:szCs w:val="22"/>
        </w:rPr>
        <w:t>, all pe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s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ti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7464A">
        <w:rPr>
          <w:rFonts w:ascii="Calibri" w:eastAsia="Calibri" w:hAnsi="Calibri" w:cs="Calibri"/>
          <w:sz w:val="22"/>
          <w:szCs w:val="22"/>
        </w:rPr>
        <w:t>ies 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qu</w:t>
      </w:r>
      <w:r w:rsidR="00B7464A">
        <w:rPr>
          <w:rFonts w:ascii="Calibri" w:eastAsia="Calibri" w:hAnsi="Calibri" w:cs="Calibri"/>
          <w:sz w:val="22"/>
          <w:szCs w:val="22"/>
        </w:rPr>
        <w:t>e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7464A">
        <w:rPr>
          <w:rFonts w:ascii="Calibri" w:eastAsia="Calibri" w:hAnsi="Calibri" w:cs="Calibri"/>
          <w:sz w:val="22"/>
          <w:szCs w:val="22"/>
        </w:rPr>
        <w:t>ti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g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su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B7464A">
        <w:rPr>
          <w:rFonts w:ascii="Calibri" w:eastAsia="Calibri" w:hAnsi="Calibri" w:cs="Calibri"/>
          <w:sz w:val="22"/>
          <w:szCs w:val="22"/>
        </w:rPr>
        <w:t>lying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such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7464A">
        <w:rPr>
          <w:rFonts w:ascii="Calibri" w:eastAsia="Calibri" w:hAnsi="Calibri" w:cs="Calibri"/>
          <w:sz w:val="22"/>
          <w:szCs w:val="22"/>
        </w:rPr>
        <w:t>in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f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7464A">
        <w:rPr>
          <w:rFonts w:ascii="Calibri" w:eastAsia="Calibri" w:hAnsi="Calibri" w:cs="Calibri"/>
          <w:sz w:val="22"/>
          <w:szCs w:val="22"/>
        </w:rPr>
        <w:t>at</w:t>
      </w:r>
      <w:r w:rsidR="00B7464A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B7464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7464A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7464A">
        <w:rPr>
          <w:rFonts w:ascii="Calibri" w:eastAsia="Calibri" w:hAnsi="Calibri" w:cs="Calibri"/>
          <w:sz w:val="22"/>
          <w:szCs w:val="22"/>
        </w:rPr>
        <w:t>.</w:t>
      </w: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before="4" w:line="280" w:lineRule="exact"/>
        <w:rPr>
          <w:sz w:val="28"/>
          <w:szCs w:val="28"/>
        </w:rPr>
        <w:sectPr w:rsidR="007A0BF3">
          <w:headerReference w:type="default" r:id="rId8"/>
          <w:pgSz w:w="12240" w:h="15840"/>
          <w:pgMar w:top="1560" w:right="1320" w:bottom="280" w:left="1340" w:header="720" w:footer="723" w:gutter="0"/>
          <w:cols w:space="720"/>
        </w:sectPr>
      </w:pPr>
    </w:p>
    <w:p w:rsidR="007A0BF3" w:rsidRDefault="003B7D65">
      <w:pPr>
        <w:spacing w:before="16" w:line="260" w:lineRule="exact"/>
        <w:ind w:left="280" w:right="-53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69" behindDoc="1" locked="0" layoutInCell="1" allowOverlap="1">
                <wp:simplePos x="0" y="0"/>
                <wp:positionH relativeFrom="page">
                  <wp:posOffset>1370330</wp:posOffset>
                </wp:positionH>
                <wp:positionV relativeFrom="paragraph">
                  <wp:posOffset>158750</wp:posOffset>
                </wp:positionV>
                <wp:extent cx="1889760" cy="8890"/>
                <wp:effectExtent l="8255" t="6350" r="6985" b="381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760" cy="8890"/>
                          <a:chOff x="2158" y="250"/>
                          <a:chExt cx="2976" cy="14"/>
                        </a:xfrm>
                      </wpg:grpSpPr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2165" y="258"/>
                            <a:ext cx="2520" cy="0"/>
                            <a:chOff x="2165" y="258"/>
                            <a:chExt cx="2520" cy="0"/>
                          </a:xfrm>
                        </wpg:grpSpPr>
                        <wps:wsp>
                          <wps:cNvPr id="32" name="Freeform 8"/>
                          <wps:cNvSpPr>
                            <a:spLocks/>
                          </wps:cNvSpPr>
                          <wps:spPr bwMode="auto">
                            <a:xfrm>
                              <a:off x="2165" y="258"/>
                              <a:ext cx="2520" cy="0"/>
                            </a:xfrm>
                            <a:custGeom>
                              <a:avLst/>
                              <a:gdLst>
                                <a:gd name="T0" fmla="+- 0 2165 2165"/>
                                <a:gd name="T1" fmla="*/ T0 w 2520"/>
                                <a:gd name="T2" fmla="+- 0 4685 2165"/>
                                <a:gd name="T3" fmla="*/ T2 w 2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20">
                                  <a:moveTo>
                                    <a:pt x="0" y="0"/>
                                  </a:moveTo>
                                  <a:lnTo>
                                    <a:pt x="2520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688" y="258"/>
                              <a:ext cx="439" cy="0"/>
                              <a:chOff x="4688" y="258"/>
                              <a:chExt cx="439" cy="0"/>
                            </a:xfrm>
                          </wpg:grpSpPr>
                          <wps:wsp>
                            <wps:cNvPr id="3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4688" y="258"/>
                                <a:ext cx="439" cy="0"/>
                              </a:xfrm>
                              <a:custGeom>
                                <a:avLst/>
                                <a:gdLst>
                                  <a:gd name="T0" fmla="+- 0 4688 4688"/>
                                  <a:gd name="T1" fmla="*/ T0 w 439"/>
                                  <a:gd name="T2" fmla="+- 0 5127 4688"/>
                                  <a:gd name="T3" fmla="*/ T2 w 43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39">
                                    <a:moveTo>
                                      <a:pt x="0" y="0"/>
                                    </a:moveTo>
                                    <a:lnTo>
                                      <a:pt x="439" y="0"/>
                                    </a:lnTo>
                                  </a:path>
                                </a:pathLst>
                              </a:custGeom>
                              <a:noFill/>
                              <a:ln w="910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D8F37DD" id="Group 4" o:spid="_x0000_s1026" style="position:absolute;margin-left:107.9pt;margin-top:12.5pt;width:148.8pt;height:.7pt;z-index:-1211;mso-position-horizontal-relative:page" coordorigin="2158,250" coordsize="29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">
                <v:group id="Group 5" o:spid="_x0000_s1027" style="position:absolute;left:2165;top:258;width:2520;height:0" coordorigin="2165,258" coordsize="2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8" o:spid="_x0000_s1028" style="position:absolute;left:2165;top:258;width:2520;height:0;visibility:visible;mso-wrap-style:square;v-text-anchor:top" coordsize="2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S2cQA&#10;AADbAAAADwAAAGRycy9kb3ducmV2LnhtbESPT4vCMBTE74LfITzBm6YquFJNpSgL6x6E9Q94fDTP&#10;tti8lCba6qffLCx4HGbmN8xq3ZlKPKhxpWUFk3EEgjizuuRcwen4OVqAcB5ZY2WZFDzJwTrp91YY&#10;a9vyDz0OPhcBwi5GBYX3dSylywoy6Ma2Jg7e1TYGfZBNLnWDbYCbSk6jaC4NlhwWCqxpU1B2O9yN&#10;gv3CuO1t95Ht5WmXnvPX/HJPv5UaDrp0CcJT59/h//aXVjCb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i0tnEAAAA2wAAAA8AAAAAAAAAAAAAAAAAmAIAAGRycy9k&#10;b3ducmV2LnhtbFBLBQYAAAAABAAEAPUAAACJAwAAAAA=&#10;" path="m,l2520,e" filled="f" strokeweight=".25292mm">
                    <v:path arrowok="t" o:connecttype="custom" o:connectlocs="0,0;2520,0" o:connectangles="0,0"/>
                  </v:shape>
                  <v:group id="Group 6" o:spid="_x0000_s1029" style="position:absolute;left:4688;top:258;width:439;height:0" coordorigin="4688,258" coordsize="4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reeform 7" o:spid="_x0000_s1030" style="position:absolute;left:4688;top:258;width:439;height:0;visibility:visible;mso-wrap-style:square;v-text-anchor:top" coordsize="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aq8MA&#10;AADbAAAADwAAAGRycy9kb3ducmV2LnhtbESPT2sCMRTE7wW/Q3iCt5pVuyKrUUQo1LYX/+D5sXlu&#10;FjcvSxJ19dM3hUKPw8z8hlmsOtuIG/lQO1YwGmYgiEuna64UHA/vrzMQISJrbByTggcFWC17Lwss&#10;tLvzjm77WIkE4VCgAhNjW0gZSkMWw9C1xMk7O28xJukrqT3eE9w2cpxlU2mx5rRgsKWNofKyv1oF&#10;12BO66/vJ098nm/zTzOW+eik1KDfrecgInXxP/zX/tAKJm/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vaq8MAAADbAAAADwAAAAAAAAAAAAAAAACYAgAAZHJzL2Rv&#10;d25yZXYueG1sUEsFBgAAAAAEAAQA9QAAAIgDAAAAAA==&#10;" path="m,l439,e" filled="f" strokeweight=".25292mm">
                      <v:path arrowok="t" o:connecttype="custom" o:connectlocs="0,0;439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7464A">
        <w:rPr>
          <w:rFonts w:ascii="Calibri" w:eastAsia="Calibri" w:hAnsi="Calibri" w:cs="Calibri"/>
          <w:b/>
          <w:sz w:val="22"/>
          <w:szCs w:val="22"/>
        </w:rPr>
        <w:t>D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B7464A">
        <w:rPr>
          <w:rFonts w:ascii="Calibri" w:eastAsia="Calibri" w:hAnsi="Calibri" w:cs="Calibri"/>
          <w:b/>
          <w:sz w:val="22"/>
          <w:szCs w:val="22"/>
        </w:rPr>
        <w:t>te:</w:t>
      </w:r>
    </w:p>
    <w:p w:rsidR="007A0BF3" w:rsidRDefault="00B7464A">
      <w:pPr>
        <w:spacing w:before="16" w:line="260" w:lineRule="exact"/>
        <w:rPr>
          <w:rFonts w:ascii="Calibri" w:eastAsia="Calibri" w:hAnsi="Calibri" w:cs="Calibri"/>
          <w:sz w:val="22"/>
          <w:szCs w:val="22"/>
        </w:rPr>
        <w:sectPr w:rsidR="007A0BF3">
          <w:type w:val="continuous"/>
          <w:pgSz w:w="12240" w:h="15840"/>
          <w:pgMar w:top="1560" w:right="1320" w:bottom="280" w:left="1340" w:header="720" w:footer="720" w:gutter="0"/>
          <w:cols w:num="2" w:space="720" w:equalWidth="0">
            <w:col w:w="777" w:space="5805"/>
            <w:col w:w="2998"/>
          </w:cols>
        </w:sectPr>
      </w:pPr>
      <w:r>
        <w:br w:type="column"/>
      </w: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te’s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line="200" w:lineRule="exact"/>
      </w:pPr>
    </w:p>
    <w:p w:rsidR="007A0BF3" w:rsidRDefault="007A0BF3">
      <w:pPr>
        <w:spacing w:before="1" w:line="260" w:lineRule="exact"/>
        <w:rPr>
          <w:sz w:val="26"/>
          <w:szCs w:val="26"/>
        </w:rPr>
      </w:pPr>
    </w:p>
    <w:p w:rsidR="007A0BF3" w:rsidRDefault="003B7D65">
      <w:pPr>
        <w:tabs>
          <w:tab w:val="left" w:pos="3680"/>
        </w:tabs>
        <w:spacing w:before="16"/>
        <w:ind w:left="28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270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ragraph">
                  <wp:posOffset>163830</wp:posOffset>
                </wp:positionV>
                <wp:extent cx="1947545" cy="0"/>
                <wp:effectExtent l="9525" t="11430" r="5080" b="762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7545" cy="0"/>
                          <a:chOff x="7470" y="258"/>
                          <a:chExt cx="3067" cy="0"/>
                        </a:xfrm>
                      </wpg:grpSpPr>
                      <wps:wsp>
                        <wps:cNvPr id="29" name="Freeform 3"/>
                        <wps:cNvSpPr>
                          <a:spLocks/>
                        </wps:cNvSpPr>
                        <wps:spPr bwMode="auto">
                          <a:xfrm>
                            <a:off x="7470" y="258"/>
                            <a:ext cx="3067" cy="0"/>
                          </a:xfrm>
                          <a:custGeom>
                            <a:avLst/>
                            <a:gdLst>
                              <a:gd name="T0" fmla="+- 0 7470 7470"/>
                              <a:gd name="T1" fmla="*/ T0 w 3067"/>
                              <a:gd name="T2" fmla="+- 0 10537 7470"/>
                              <a:gd name="T3" fmla="*/ T2 w 30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7">
                                <a:moveTo>
                                  <a:pt x="0" y="0"/>
                                </a:moveTo>
                                <a:lnTo>
                                  <a:pt x="3067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D58E35F" id="Group 2" o:spid="_x0000_s1026" style="position:absolute;margin-left:373.5pt;margin-top:12.9pt;width:153.35pt;height:0;z-index:-1210;mso-position-horizontal-relative:page" coordorigin="7470,258" coordsize="30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">
                <v:shape id="Freeform 3" o:spid="_x0000_s1027" style="position:absolute;left:7470;top:258;width:3067;height:0;visibility:visible;mso-wrap-style:square;v-text-anchor:top" coordsize="30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rQMMA&#10;AADbAAAADwAAAGRycy9kb3ducmV2LnhtbESPS4vCMBSF94L/IVzB3ZiqMz6qUUQRBHHhE9xdmmtb&#10;bG5KE7Xz783AgMvDeXyc6bw2hXhS5XLLCrqdCARxYnXOqYLTcf01AuE8ssbCMin4JQfzWbMxxVjb&#10;F+/pefCpCCPsYlSQeV/GUrokI4OuY0vi4N1sZdAHWaVSV/gK46aQvSgaSIM5B0KGJS0zSu6HhwmQ&#10;5Xq3HZ5/rpf+4jFKo9XQXL63SrVb9WICwlPtP+H/9kYr6I3h70v4A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trQMMAAADbAAAADwAAAAAAAAAAAAAAAACYAgAAZHJzL2Rv&#10;d25yZXYueG1sUEsFBgAAAAAEAAQA9QAAAIgDAAAAAA==&#10;" path="m,l3067,e" filled="f" strokeweight=".25292mm">
                  <v:path arrowok="t" o:connecttype="custom" o:connectlocs="0,0;3067,0" o:connectangles="0,0"/>
                </v:shape>
                <w10:wrap anchorx="page"/>
              </v:group>
            </w:pict>
          </mc:Fallback>
        </mc:AlternateContent>
      </w:r>
      <w:r w:rsidR="00B7464A">
        <w:rPr>
          <w:rFonts w:ascii="Calibri" w:eastAsia="Calibri" w:hAnsi="Calibri" w:cs="Calibri"/>
          <w:b/>
          <w:sz w:val="22"/>
          <w:szCs w:val="22"/>
        </w:rPr>
        <w:t>L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B7464A">
        <w:rPr>
          <w:rFonts w:ascii="Calibri" w:eastAsia="Calibri" w:hAnsi="Calibri" w:cs="Calibri"/>
          <w:b/>
          <w:sz w:val="22"/>
          <w:szCs w:val="22"/>
        </w:rPr>
        <w:t>t</w:t>
      </w:r>
      <w:r w:rsidR="00B7464A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B7464A"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 w:rsidR="00B7464A"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B7464A"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</w:t>
      </w:r>
      <w:r w:rsidR="00B7464A"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</w:p>
    <w:sectPr w:rsidR="007A0BF3">
      <w:type w:val="continuous"/>
      <w:pgSz w:w="12240" w:h="15840"/>
      <w:pgMar w:top="15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27" w:rsidRDefault="006B5627">
      <w:r>
        <w:separator/>
      </w:r>
    </w:p>
  </w:endnote>
  <w:endnote w:type="continuationSeparator" w:id="0">
    <w:p w:rsidR="006B5627" w:rsidRDefault="006B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27" w:rsidRDefault="006B5627">
      <w:r>
        <w:separator/>
      </w:r>
    </w:p>
  </w:footnote>
  <w:footnote w:type="continuationSeparator" w:id="0">
    <w:p w:rsidR="006B5627" w:rsidRDefault="006B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F3" w:rsidRDefault="003B7D65">
    <w:pPr>
      <w:spacing w:line="200" w:lineRule="exact"/>
    </w:pPr>
    <w:r>
      <w:rPr>
        <w:noProof/>
      </w:rPr>
      <w:drawing>
        <wp:anchor distT="0" distB="0" distL="114300" distR="114300" simplePos="0" relativeHeight="503315256" behindDoc="1" locked="0" layoutInCell="1" allowOverlap="1">
          <wp:simplePos x="0" y="0"/>
          <wp:positionH relativeFrom="page">
            <wp:posOffset>3043555</wp:posOffset>
          </wp:positionH>
          <wp:positionV relativeFrom="page">
            <wp:posOffset>457200</wp:posOffset>
          </wp:positionV>
          <wp:extent cx="1684655" cy="3435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655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5257" behindDoc="1" locked="0" layoutInCell="1" allowOverlap="1">
              <wp:simplePos x="0" y="0"/>
              <wp:positionH relativeFrom="page">
                <wp:posOffset>2446020</wp:posOffset>
              </wp:positionH>
              <wp:positionV relativeFrom="page">
                <wp:posOffset>833755</wp:posOffset>
              </wp:positionV>
              <wp:extent cx="2879725" cy="25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0BF3" w:rsidRDefault="00B7464A">
                          <w:pPr>
                            <w:spacing w:line="380" w:lineRule="exact"/>
                            <w:ind w:left="20" w:right="-5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PR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-2"/>
                              <w:position w:val="2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FILE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2"/>
                              <w:position w:val="2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CKGR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-2"/>
                              <w:position w:val="2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UND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FO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pacing w:val="-2"/>
                              <w:position w:val="2"/>
                              <w:sz w:val="36"/>
                              <w:szCs w:val="3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192.6pt;margin-top:65.65pt;width:226.75pt;height:20pt;z-index:-1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" filled="f" stroked="f">
              <v:textbox inset="0,0,0,0">
                <w:txbxContent>
                  <w:p w:rsidR="007A0BF3" w:rsidRDefault="00B7464A">
                    <w:pPr>
                      <w:spacing w:line="380" w:lineRule="exact"/>
                      <w:ind w:left="20" w:right="-5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PR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-2"/>
                        <w:position w:val="2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FILE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-1"/>
                        <w:position w:val="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2"/>
                        <w:position w:val="2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CKGR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-2"/>
                        <w:position w:val="2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UND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1"/>
                        <w:position w:val="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FO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spacing w:val="-2"/>
                        <w:position w:val="2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color w:val="404040"/>
                        <w:position w:val="2"/>
                        <w:sz w:val="36"/>
                        <w:szCs w:val="36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57D4E"/>
    <w:multiLevelType w:val="multilevel"/>
    <w:tmpl w:val="E16A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F3"/>
    <w:rsid w:val="00194337"/>
    <w:rsid w:val="003B7D65"/>
    <w:rsid w:val="003E19BC"/>
    <w:rsid w:val="006B5627"/>
    <w:rsid w:val="006B7164"/>
    <w:rsid w:val="007A0BF3"/>
    <w:rsid w:val="007A6D52"/>
    <w:rsid w:val="007B434F"/>
    <w:rsid w:val="009A1EE4"/>
    <w:rsid w:val="00B7464A"/>
    <w:rsid w:val="00BA44AD"/>
    <w:rsid w:val="00D36E23"/>
    <w:rsid w:val="00D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Abison Abraham</dc:creator>
  <cp:lastModifiedBy>Hekansh Gohel</cp:lastModifiedBy>
  <cp:revision>5</cp:revision>
  <dcterms:created xsi:type="dcterms:W3CDTF">2019-09-25T06:55:00Z</dcterms:created>
  <dcterms:modified xsi:type="dcterms:W3CDTF">2019-10-03T10:58:00Z</dcterms:modified>
</cp:coreProperties>
</file>